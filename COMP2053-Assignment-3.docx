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B01" w:rsidRDefault="00C76B01" w:rsidP="00C76B01">
      <w:pPr>
        <w:pStyle w:val="Heading1"/>
      </w:pPr>
      <w:r>
        <w:t xml:space="preserve">Assignment # </w:t>
      </w:r>
      <w:r w:rsidR="00211E6A">
        <w:t>3</w:t>
      </w:r>
      <w:r>
        <w:t xml:space="preserve"> </w:t>
      </w:r>
      <w:r w:rsidR="00CB3356">
        <w:t>–</w:t>
      </w:r>
      <w:r>
        <w:t xml:space="preserve"> </w:t>
      </w:r>
      <w:r w:rsidR="00442ADA" w:rsidRPr="00442ADA">
        <w:t>XSLT Stylesheet</w:t>
      </w:r>
    </w:p>
    <w:p w:rsidR="00C76B01" w:rsidRDefault="00C76B01" w:rsidP="00C76B01">
      <w:r w:rsidRPr="00C20905">
        <w:rPr>
          <w:b/>
        </w:rPr>
        <w:t>Due Date:</w:t>
      </w:r>
      <w:r w:rsidR="00D02295">
        <w:rPr>
          <w:b/>
        </w:rPr>
        <w:t xml:space="preserve"> </w:t>
      </w:r>
      <w:r w:rsidR="00797F23">
        <w:t>February 24</w:t>
      </w:r>
      <w:r w:rsidR="00797F23" w:rsidRPr="00797F23">
        <w:rPr>
          <w:vertAlign w:val="superscript"/>
        </w:rPr>
        <w:t>th</w:t>
      </w:r>
      <w:r w:rsidR="000B0148">
        <w:t xml:space="preserve"> </w:t>
      </w:r>
      <w:r w:rsidR="00211E6A">
        <w:t>2014</w:t>
      </w:r>
      <w:r>
        <w:t xml:space="preserve">, 6:00 PM </w:t>
      </w:r>
    </w:p>
    <w:p w:rsidR="00D504CE" w:rsidRDefault="00D504CE" w:rsidP="00D504CE">
      <w:pPr>
        <w:pStyle w:val="Heading1"/>
      </w:pPr>
      <w:r w:rsidRPr="00DD571C">
        <w:t>Objective</w:t>
      </w:r>
      <w:r>
        <w:t>s</w:t>
      </w:r>
    </w:p>
    <w:p w:rsidR="00D504CE" w:rsidRPr="001C12EE" w:rsidRDefault="00D504CE" w:rsidP="00D504CE">
      <w:r>
        <w:t xml:space="preserve">Learn </w:t>
      </w:r>
      <w:r w:rsidR="00323B0C">
        <w:t xml:space="preserve">how to </w:t>
      </w:r>
      <w:r w:rsidR="00442ADA">
        <w:t>generate transforms using XSLT style sheets</w:t>
      </w:r>
      <w:r>
        <w:t>.</w:t>
      </w:r>
    </w:p>
    <w:p w:rsidR="00D504CE" w:rsidRDefault="00D504CE" w:rsidP="00D504CE">
      <w:pPr>
        <w:pStyle w:val="Heading1"/>
      </w:pPr>
      <w:r>
        <w:t>Description</w:t>
      </w:r>
    </w:p>
    <w:p w:rsidR="00D504CE" w:rsidRPr="00A2481B" w:rsidRDefault="00442ADA" w:rsidP="00D504CE">
      <w:r>
        <w:rPr>
          <w:rFonts w:ascii="Calibri" w:eastAsia="Calibri" w:hAnsi="Calibri" w:cs="Times New Roman"/>
        </w:rPr>
        <w:t>You've completed web page development and so now it is time to take the process of template generation to a new level: XSLT.  This assignment requires you to create an XSLT stylesheet that transforms the provided XML document (named “</w:t>
      </w:r>
      <w:r>
        <w:rPr>
          <w:rFonts w:ascii="Courier New" w:eastAsia="Calibri" w:hAnsi="Courier New" w:cs="Times New Roman"/>
        </w:rPr>
        <w:t>bookstore.xml</w:t>
      </w:r>
      <w:r>
        <w:rPr>
          <w:rFonts w:ascii="Calibri" w:eastAsia="Calibri" w:hAnsi="Calibri" w:cs="Times New Roman"/>
        </w:rPr>
        <w:t>”) into a web page (XHTML strict</w:t>
      </w:r>
      <w:r w:rsidR="00A61E43">
        <w:t>, XHTML</w:t>
      </w:r>
      <w:r>
        <w:t xml:space="preserve"> transitional</w:t>
      </w:r>
      <w:r w:rsidR="00A61E43">
        <w:t>, or HTML5</w:t>
      </w:r>
      <w:r w:rsidR="00A61E43">
        <w:rPr>
          <w:rFonts w:ascii="Calibri" w:eastAsia="Calibri" w:hAnsi="Calibri" w:cs="Times New Roman"/>
        </w:rPr>
        <w:t>)</w:t>
      </w:r>
      <w:r w:rsidR="00D504CE">
        <w:t>.</w:t>
      </w:r>
    </w:p>
    <w:p w:rsidR="00323B0C" w:rsidRDefault="00D504CE" w:rsidP="00323B0C">
      <w:pPr>
        <w:pStyle w:val="Heading1"/>
      </w:pPr>
      <w:r>
        <w:t>Requirements</w:t>
      </w:r>
    </w:p>
    <w:p w:rsidR="00442ADA" w:rsidRDefault="00442ADA" w:rsidP="00442ADA">
      <w:pPr>
        <w:rPr>
          <w:rFonts w:ascii="Calibri" w:eastAsia="Calibri" w:hAnsi="Calibri" w:cs="Times New Roman"/>
        </w:rPr>
      </w:pPr>
      <w:r>
        <w:rPr>
          <w:rFonts w:ascii="Calibri" w:eastAsia="Calibri" w:hAnsi="Calibri" w:cs="Times New Roman"/>
        </w:rPr>
        <w:t>Your XSLT stylesheet requirements:</w:t>
      </w:r>
    </w:p>
    <w:p w:rsidR="00442ADA" w:rsidRDefault="00442ADA" w:rsidP="00442ADA">
      <w:pPr>
        <w:widowControl w:val="0"/>
        <w:numPr>
          <w:ilvl w:val="0"/>
          <w:numId w:val="15"/>
        </w:numPr>
        <w:tabs>
          <w:tab w:val="left" w:pos="720"/>
        </w:tabs>
        <w:suppressAutoHyphens/>
        <w:spacing w:after="0" w:line="240" w:lineRule="auto"/>
        <w:rPr>
          <w:rFonts w:ascii="Calibri" w:eastAsia="Calibri" w:hAnsi="Calibri" w:cs="Times New Roman"/>
        </w:rPr>
      </w:pPr>
      <w:r>
        <w:rPr>
          <w:rFonts w:ascii="Calibri" w:eastAsia="Calibri" w:hAnsi="Calibri" w:cs="Times New Roman"/>
        </w:rPr>
        <w:t>Must output XHTML strict</w:t>
      </w:r>
      <w:r w:rsidR="00125F1F">
        <w:t xml:space="preserve">, </w:t>
      </w:r>
      <w:r>
        <w:t>XHTML transitional</w:t>
      </w:r>
      <w:r w:rsidR="00125F1F">
        <w:t>, or HTML5 so as to conform to well-formedness rules</w:t>
      </w:r>
    </w:p>
    <w:p w:rsidR="00087058" w:rsidRDefault="00087058" w:rsidP="00442ADA">
      <w:pPr>
        <w:widowControl w:val="0"/>
        <w:numPr>
          <w:ilvl w:val="0"/>
          <w:numId w:val="15"/>
        </w:numPr>
        <w:tabs>
          <w:tab w:val="left" w:pos="720"/>
        </w:tabs>
        <w:suppressAutoHyphens/>
        <w:spacing w:after="0" w:line="240" w:lineRule="auto"/>
        <w:rPr>
          <w:rFonts w:ascii="Calibri" w:eastAsia="Calibri" w:hAnsi="Calibri" w:cs="Times New Roman"/>
        </w:rPr>
      </w:pPr>
      <w:r>
        <w:rPr>
          <w:rFonts w:ascii="Calibri" w:eastAsia="Calibri" w:hAnsi="Calibri" w:cs="Times New Roman"/>
        </w:rPr>
        <w:t>Your XML document must include the stylesheet PI for output purposes</w:t>
      </w:r>
    </w:p>
    <w:p w:rsidR="00442ADA" w:rsidRDefault="00442ADA" w:rsidP="00442ADA">
      <w:pPr>
        <w:widowControl w:val="0"/>
        <w:numPr>
          <w:ilvl w:val="0"/>
          <w:numId w:val="15"/>
        </w:numPr>
        <w:tabs>
          <w:tab w:val="left" w:pos="720"/>
        </w:tabs>
        <w:suppressAutoHyphens/>
        <w:spacing w:after="0" w:line="240" w:lineRule="auto"/>
        <w:rPr>
          <w:rFonts w:ascii="Calibri" w:eastAsia="Calibri" w:hAnsi="Calibri" w:cs="Times New Roman"/>
        </w:rPr>
      </w:pPr>
      <w:r>
        <w:rPr>
          <w:rFonts w:ascii="Calibri" w:eastAsia="Calibri" w:hAnsi="Calibri" w:cs="Times New Roman"/>
        </w:rPr>
        <w:t xml:space="preserve">The stylesheet must display all elements of the </w:t>
      </w:r>
      <w:r>
        <w:rPr>
          <w:rFonts w:ascii="Courier New" w:eastAsia="Calibri" w:hAnsi="Courier New" w:cs="Times New Roman"/>
        </w:rPr>
        <w:t>bookstore.xml</w:t>
      </w:r>
      <w:r>
        <w:rPr>
          <w:rFonts w:ascii="Calibri" w:eastAsia="Calibri" w:hAnsi="Calibri" w:cs="Times New Roman"/>
        </w:rPr>
        <w:t xml:space="preserve"> document which include:</w:t>
      </w:r>
    </w:p>
    <w:p w:rsidR="00442ADA" w:rsidRDefault="00442ADA" w:rsidP="00442ADA">
      <w:pPr>
        <w:widowControl w:val="0"/>
        <w:numPr>
          <w:ilvl w:val="1"/>
          <w:numId w:val="15"/>
        </w:numPr>
        <w:tabs>
          <w:tab w:val="left" w:pos="1080"/>
        </w:tabs>
        <w:suppressAutoHyphens/>
        <w:spacing w:after="0" w:line="240" w:lineRule="auto"/>
        <w:rPr>
          <w:rFonts w:ascii="Calibri" w:eastAsia="Calibri" w:hAnsi="Calibri" w:cs="Times New Roman"/>
        </w:rPr>
      </w:pPr>
      <w:r>
        <w:rPr>
          <w:rFonts w:ascii="Calibri" w:eastAsia="Calibri" w:hAnsi="Calibri" w:cs="Times New Roman"/>
        </w:rPr>
        <w:t>name</w:t>
      </w:r>
    </w:p>
    <w:p w:rsidR="00442ADA" w:rsidRDefault="00442ADA" w:rsidP="00442ADA">
      <w:pPr>
        <w:widowControl w:val="0"/>
        <w:numPr>
          <w:ilvl w:val="1"/>
          <w:numId w:val="15"/>
        </w:numPr>
        <w:tabs>
          <w:tab w:val="left" w:pos="1080"/>
        </w:tabs>
        <w:suppressAutoHyphens/>
        <w:spacing w:after="0" w:line="240" w:lineRule="auto"/>
        <w:rPr>
          <w:rFonts w:ascii="Calibri" w:eastAsia="Calibri" w:hAnsi="Calibri" w:cs="Times New Roman"/>
        </w:rPr>
      </w:pPr>
      <w:r>
        <w:rPr>
          <w:rFonts w:ascii="Calibri" w:eastAsia="Calibri" w:hAnsi="Calibri" w:cs="Times New Roman"/>
        </w:rPr>
        <w:t>description</w:t>
      </w:r>
    </w:p>
    <w:p w:rsidR="00442ADA" w:rsidRDefault="00442ADA" w:rsidP="00442ADA">
      <w:pPr>
        <w:widowControl w:val="0"/>
        <w:numPr>
          <w:ilvl w:val="1"/>
          <w:numId w:val="15"/>
        </w:numPr>
        <w:tabs>
          <w:tab w:val="left" w:pos="1080"/>
        </w:tabs>
        <w:suppressAutoHyphens/>
        <w:spacing w:after="0" w:line="240" w:lineRule="auto"/>
        <w:rPr>
          <w:rFonts w:ascii="Calibri" w:eastAsia="Calibri" w:hAnsi="Calibri" w:cs="Times New Roman"/>
        </w:rPr>
      </w:pPr>
      <w:r>
        <w:rPr>
          <w:rFonts w:ascii="Calibri" w:eastAsia="Calibri" w:hAnsi="Calibri" w:cs="Times New Roman"/>
        </w:rPr>
        <w:t>course applicability (plural)</w:t>
      </w:r>
    </w:p>
    <w:p w:rsidR="00442ADA" w:rsidRDefault="00442ADA" w:rsidP="00442ADA">
      <w:pPr>
        <w:widowControl w:val="0"/>
        <w:numPr>
          <w:ilvl w:val="1"/>
          <w:numId w:val="15"/>
        </w:numPr>
        <w:tabs>
          <w:tab w:val="left" w:pos="1080"/>
        </w:tabs>
        <w:suppressAutoHyphens/>
        <w:spacing w:after="0" w:line="240" w:lineRule="auto"/>
        <w:rPr>
          <w:rFonts w:ascii="Calibri" w:eastAsia="Calibri" w:hAnsi="Calibri" w:cs="Times New Roman"/>
        </w:rPr>
      </w:pPr>
      <w:r>
        <w:rPr>
          <w:rFonts w:ascii="Calibri" w:eastAsia="Calibri" w:hAnsi="Calibri" w:cs="Times New Roman"/>
        </w:rPr>
        <w:t>authors (plural)</w:t>
      </w:r>
    </w:p>
    <w:p w:rsidR="00442ADA" w:rsidRDefault="00442ADA" w:rsidP="00442ADA">
      <w:pPr>
        <w:widowControl w:val="0"/>
        <w:numPr>
          <w:ilvl w:val="1"/>
          <w:numId w:val="15"/>
        </w:numPr>
        <w:tabs>
          <w:tab w:val="left" w:pos="1080"/>
        </w:tabs>
        <w:suppressAutoHyphens/>
        <w:spacing w:after="0" w:line="240" w:lineRule="auto"/>
        <w:rPr>
          <w:rFonts w:ascii="Calibri" w:eastAsia="Calibri" w:hAnsi="Calibri" w:cs="Times New Roman"/>
        </w:rPr>
      </w:pPr>
      <w:r>
        <w:rPr>
          <w:rFonts w:ascii="Calibri" w:eastAsia="Calibri" w:hAnsi="Calibri" w:cs="Times New Roman"/>
        </w:rPr>
        <w:t>publisher</w:t>
      </w:r>
    </w:p>
    <w:p w:rsidR="00442ADA" w:rsidRDefault="00442ADA" w:rsidP="00442ADA">
      <w:pPr>
        <w:widowControl w:val="0"/>
        <w:numPr>
          <w:ilvl w:val="1"/>
          <w:numId w:val="15"/>
        </w:numPr>
        <w:tabs>
          <w:tab w:val="left" w:pos="1080"/>
        </w:tabs>
        <w:suppressAutoHyphens/>
        <w:spacing w:after="0" w:line="240" w:lineRule="auto"/>
        <w:rPr>
          <w:rFonts w:ascii="Calibri" w:eastAsia="Calibri" w:hAnsi="Calibri" w:cs="Times New Roman"/>
        </w:rPr>
      </w:pPr>
      <w:r>
        <w:rPr>
          <w:rFonts w:ascii="Calibri" w:eastAsia="Calibri" w:hAnsi="Calibri" w:cs="Times New Roman"/>
        </w:rPr>
        <w:t>price</w:t>
      </w:r>
    </w:p>
    <w:p w:rsidR="00442ADA" w:rsidRDefault="00442ADA" w:rsidP="00442ADA">
      <w:pPr>
        <w:widowControl w:val="0"/>
        <w:numPr>
          <w:ilvl w:val="1"/>
          <w:numId w:val="15"/>
        </w:numPr>
        <w:tabs>
          <w:tab w:val="left" w:pos="1080"/>
        </w:tabs>
        <w:suppressAutoHyphens/>
        <w:spacing w:after="0" w:line="240" w:lineRule="auto"/>
        <w:rPr>
          <w:rFonts w:ascii="Calibri" w:eastAsia="Calibri" w:hAnsi="Calibri" w:cs="Times New Roman"/>
        </w:rPr>
      </w:pPr>
      <w:r>
        <w:rPr>
          <w:rFonts w:ascii="Calibri" w:eastAsia="Calibri" w:hAnsi="Calibri" w:cs="Times New Roman"/>
        </w:rPr>
        <w:t>stock section which includes: category, copies in stock, (link to) cover image (images provided), availability</w:t>
      </w:r>
    </w:p>
    <w:p w:rsidR="00442ADA" w:rsidRDefault="00442ADA" w:rsidP="00442ADA">
      <w:pPr>
        <w:widowControl w:val="0"/>
        <w:numPr>
          <w:ilvl w:val="0"/>
          <w:numId w:val="15"/>
        </w:numPr>
        <w:tabs>
          <w:tab w:val="left" w:pos="720"/>
        </w:tabs>
        <w:suppressAutoHyphens/>
        <w:spacing w:after="0" w:line="240" w:lineRule="auto"/>
        <w:rPr>
          <w:rFonts w:ascii="Calibri" w:eastAsia="Calibri" w:hAnsi="Calibri" w:cs="Times New Roman"/>
        </w:rPr>
      </w:pPr>
      <w:r>
        <w:rPr>
          <w:rFonts w:ascii="Calibri" w:eastAsia="Calibri" w:hAnsi="Calibri" w:cs="Times New Roman"/>
        </w:rPr>
        <w:t>Your stylesheet must make use of the following XSLT elements:</w:t>
      </w:r>
    </w:p>
    <w:p w:rsidR="00442ADA" w:rsidRDefault="00442ADA" w:rsidP="00442ADA">
      <w:pPr>
        <w:widowControl w:val="0"/>
        <w:numPr>
          <w:ilvl w:val="1"/>
          <w:numId w:val="15"/>
        </w:numPr>
        <w:tabs>
          <w:tab w:val="left" w:pos="1080"/>
        </w:tabs>
        <w:suppressAutoHyphens/>
        <w:spacing w:after="0" w:line="240" w:lineRule="auto"/>
        <w:rPr>
          <w:rFonts w:ascii="Courier New" w:eastAsia="Calibri" w:hAnsi="Courier New" w:cs="Times New Roman"/>
        </w:rPr>
      </w:pPr>
      <w:r>
        <w:rPr>
          <w:rFonts w:ascii="Courier New" w:eastAsia="Calibri" w:hAnsi="Courier New" w:cs="Times New Roman"/>
        </w:rPr>
        <w:t>for-each</w:t>
      </w:r>
    </w:p>
    <w:p w:rsidR="00442ADA" w:rsidRDefault="00442ADA" w:rsidP="00442ADA">
      <w:pPr>
        <w:widowControl w:val="0"/>
        <w:numPr>
          <w:ilvl w:val="1"/>
          <w:numId w:val="15"/>
        </w:numPr>
        <w:tabs>
          <w:tab w:val="left" w:pos="1080"/>
        </w:tabs>
        <w:suppressAutoHyphens/>
        <w:spacing w:after="0" w:line="240" w:lineRule="auto"/>
        <w:rPr>
          <w:rFonts w:ascii="Courier New" w:eastAsia="Calibri" w:hAnsi="Courier New" w:cs="Times New Roman"/>
        </w:rPr>
      </w:pPr>
      <w:r>
        <w:rPr>
          <w:rFonts w:ascii="Courier New" w:eastAsia="Calibri" w:hAnsi="Courier New" w:cs="Times New Roman"/>
        </w:rPr>
        <w:t>template</w:t>
      </w:r>
    </w:p>
    <w:p w:rsidR="00442ADA" w:rsidRDefault="00442ADA" w:rsidP="00442ADA">
      <w:pPr>
        <w:widowControl w:val="0"/>
        <w:numPr>
          <w:ilvl w:val="1"/>
          <w:numId w:val="15"/>
        </w:numPr>
        <w:tabs>
          <w:tab w:val="left" w:pos="1080"/>
        </w:tabs>
        <w:suppressAutoHyphens/>
        <w:spacing w:after="0" w:line="240" w:lineRule="auto"/>
        <w:rPr>
          <w:rFonts w:ascii="Courier New" w:eastAsia="Calibri" w:hAnsi="Courier New" w:cs="Times New Roman"/>
        </w:rPr>
      </w:pPr>
      <w:r>
        <w:rPr>
          <w:rFonts w:ascii="Courier New" w:eastAsia="Calibri" w:hAnsi="Courier New" w:cs="Times New Roman"/>
        </w:rPr>
        <w:t>apply-template</w:t>
      </w:r>
    </w:p>
    <w:p w:rsidR="00442ADA" w:rsidRDefault="00442ADA" w:rsidP="00442ADA">
      <w:pPr>
        <w:widowControl w:val="0"/>
        <w:numPr>
          <w:ilvl w:val="1"/>
          <w:numId w:val="15"/>
        </w:numPr>
        <w:tabs>
          <w:tab w:val="left" w:pos="1080"/>
        </w:tabs>
        <w:suppressAutoHyphens/>
        <w:spacing w:after="0" w:line="240" w:lineRule="auto"/>
        <w:rPr>
          <w:rFonts w:ascii="Courier New" w:eastAsia="Calibri" w:hAnsi="Courier New" w:cs="Times New Roman"/>
        </w:rPr>
      </w:pPr>
      <w:r>
        <w:rPr>
          <w:rFonts w:ascii="Courier New" w:eastAsia="Calibri" w:hAnsi="Courier New" w:cs="Times New Roman"/>
        </w:rPr>
        <w:t>choice</w:t>
      </w:r>
    </w:p>
    <w:p w:rsidR="00442ADA" w:rsidRDefault="00442ADA" w:rsidP="00442ADA">
      <w:pPr>
        <w:widowControl w:val="0"/>
        <w:numPr>
          <w:ilvl w:val="1"/>
          <w:numId w:val="15"/>
        </w:numPr>
        <w:tabs>
          <w:tab w:val="left" w:pos="1080"/>
        </w:tabs>
        <w:suppressAutoHyphens/>
        <w:spacing w:after="0" w:line="240" w:lineRule="auto"/>
        <w:rPr>
          <w:rFonts w:ascii="Courier New" w:eastAsia="Calibri" w:hAnsi="Courier New" w:cs="Times New Roman"/>
        </w:rPr>
      </w:pPr>
      <w:r>
        <w:rPr>
          <w:rFonts w:ascii="Courier New" w:eastAsia="Calibri" w:hAnsi="Courier New" w:cs="Times New Roman"/>
        </w:rPr>
        <w:t>if</w:t>
      </w:r>
    </w:p>
    <w:p w:rsidR="00442ADA" w:rsidRDefault="00442ADA" w:rsidP="00442ADA">
      <w:pPr>
        <w:widowControl w:val="0"/>
        <w:numPr>
          <w:ilvl w:val="0"/>
          <w:numId w:val="15"/>
        </w:numPr>
        <w:tabs>
          <w:tab w:val="left" w:pos="720"/>
        </w:tabs>
        <w:suppressAutoHyphens/>
        <w:spacing w:after="0" w:line="240" w:lineRule="auto"/>
        <w:rPr>
          <w:rFonts w:ascii="Calibri" w:eastAsia="Calibri" w:hAnsi="Calibri" w:cs="Times New Roman"/>
        </w:rPr>
      </w:pPr>
      <w:r>
        <w:rPr>
          <w:rFonts w:ascii="Calibri" w:eastAsia="Calibri" w:hAnsi="Calibri" w:cs="Times New Roman"/>
        </w:rPr>
        <w:t>Your stylesheet must offer the following i</w:t>
      </w:r>
      <w:r>
        <w:t>n its outputted XHTML document:</w:t>
      </w:r>
    </w:p>
    <w:p w:rsidR="00442ADA" w:rsidRDefault="00442ADA" w:rsidP="00442ADA">
      <w:pPr>
        <w:widowControl w:val="0"/>
        <w:numPr>
          <w:ilvl w:val="1"/>
          <w:numId w:val="15"/>
        </w:numPr>
        <w:tabs>
          <w:tab w:val="left" w:pos="1080"/>
        </w:tabs>
        <w:suppressAutoHyphens/>
        <w:spacing w:after="0" w:line="240" w:lineRule="auto"/>
        <w:rPr>
          <w:rFonts w:ascii="Calibri" w:eastAsia="Calibri" w:hAnsi="Calibri" w:cs="Times New Roman"/>
        </w:rPr>
      </w:pPr>
      <w:r>
        <w:t>A</w:t>
      </w:r>
      <w:r>
        <w:rPr>
          <w:rFonts w:ascii="Calibri" w:eastAsia="Calibri" w:hAnsi="Calibri" w:cs="Times New Roman"/>
        </w:rPr>
        <w:t xml:space="preserve"> linkable list of books at the top of the page (see the </w:t>
      </w:r>
      <w:r>
        <w:rPr>
          <w:rFonts w:ascii="Courier New" w:eastAsia="Calibri" w:hAnsi="Courier New" w:cs="Times New Roman"/>
        </w:rPr>
        <w:t>bookstore-sample.xsl</w:t>
      </w:r>
      <w:r>
        <w:rPr>
          <w:rFonts w:ascii="Calibri" w:eastAsia="Calibri" w:hAnsi="Calibri" w:cs="Times New Roman"/>
        </w:rPr>
        <w:t xml:space="preserve"> file in the examples folder on share out). Note that these links should work (I.e. hyperlink to the book listing lower on the page, so use the  </w:t>
      </w:r>
      <w:r>
        <w:rPr>
          <w:rFonts w:ascii="Courier New" w:eastAsia="Calibri" w:hAnsi="Courier New" w:cs="Times New Roman"/>
        </w:rPr>
        <w:t>generate-id()</w:t>
      </w:r>
      <w:r>
        <w:rPr>
          <w:rFonts w:ascii="Calibri" w:eastAsia="Calibri" w:hAnsi="Calibri" w:cs="Times New Roman"/>
        </w:rPr>
        <w:t xml:space="preserve"> function)</w:t>
      </w:r>
    </w:p>
    <w:p w:rsidR="00442ADA" w:rsidRDefault="00442ADA" w:rsidP="00442ADA">
      <w:pPr>
        <w:widowControl w:val="0"/>
        <w:numPr>
          <w:ilvl w:val="1"/>
          <w:numId w:val="15"/>
        </w:numPr>
        <w:tabs>
          <w:tab w:val="left" w:pos="1080"/>
        </w:tabs>
        <w:suppressAutoHyphens/>
        <w:spacing w:after="0" w:line="240" w:lineRule="auto"/>
      </w:pPr>
      <w:r w:rsidRPr="00DD11D2">
        <w:rPr>
          <w:rFonts w:ascii="Calibri" w:eastAsia="Calibri" w:hAnsi="Calibri" w:cs="Times New Roman"/>
        </w:rPr>
        <w:t>A div that has a border and wraps around the book image as well as contains all of the above listed information</w:t>
      </w:r>
    </w:p>
    <w:p w:rsidR="00442ADA" w:rsidRDefault="00442ADA" w:rsidP="00442ADA">
      <w:pPr>
        <w:pageBreakBefore/>
        <w:rPr>
          <w:rFonts w:ascii="Calibri" w:eastAsia="Calibri" w:hAnsi="Calibri" w:cs="Times New Roman"/>
        </w:rPr>
      </w:pPr>
      <w:r>
        <w:rPr>
          <w:rFonts w:ascii="Calibri" w:eastAsia="Calibri" w:hAnsi="Calibri" w:cs="Times New Roman"/>
        </w:rPr>
        <w:lastRenderedPageBreak/>
        <w:t>Create the following:</w:t>
      </w:r>
    </w:p>
    <w:p w:rsidR="00442ADA" w:rsidRDefault="00442ADA" w:rsidP="00442ADA">
      <w:pPr>
        <w:widowControl w:val="0"/>
        <w:numPr>
          <w:ilvl w:val="0"/>
          <w:numId w:val="16"/>
        </w:numPr>
        <w:tabs>
          <w:tab w:val="left" w:pos="720"/>
        </w:tabs>
        <w:suppressAutoHyphens/>
        <w:spacing w:after="0" w:line="240" w:lineRule="auto"/>
        <w:rPr>
          <w:rFonts w:ascii="Calibri" w:eastAsia="Calibri" w:hAnsi="Calibri" w:cs="Times New Roman"/>
        </w:rPr>
      </w:pPr>
      <w:r>
        <w:rPr>
          <w:rFonts w:ascii="Calibri" w:eastAsia="Calibri" w:hAnsi="Calibri" w:cs="Times New Roman"/>
        </w:rPr>
        <w:t xml:space="preserve">Your </w:t>
      </w:r>
      <w:r w:rsidR="00DD11D2">
        <w:rPr>
          <w:rFonts w:ascii="Calibri" w:eastAsia="Calibri" w:hAnsi="Calibri" w:cs="Times New Roman"/>
        </w:rPr>
        <w:t>XSL</w:t>
      </w:r>
      <w:r>
        <w:rPr>
          <w:rFonts w:ascii="Calibri" w:eastAsia="Calibri" w:hAnsi="Calibri" w:cs="Times New Roman"/>
        </w:rPr>
        <w:t xml:space="preserve"> </w:t>
      </w:r>
      <w:r w:rsidR="00DD11D2">
        <w:rPr>
          <w:rFonts w:ascii="Calibri" w:eastAsia="Calibri" w:hAnsi="Calibri" w:cs="Times New Roman"/>
        </w:rPr>
        <w:t>file</w:t>
      </w:r>
    </w:p>
    <w:p w:rsidR="00DD11D2" w:rsidRDefault="00DD11D2" w:rsidP="00442ADA">
      <w:pPr>
        <w:widowControl w:val="0"/>
        <w:numPr>
          <w:ilvl w:val="0"/>
          <w:numId w:val="16"/>
        </w:numPr>
        <w:tabs>
          <w:tab w:val="left" w:pos="720"/>
        </w:tabs>
        <w:suppressAutoHyphens/>
        <w:spacing w:after="0" w:line="240" w:lineRule="auto"/>
        <w:rPr>
          <w:rFonts w:ascii="Calibri" w:eastAsia="Calibri" w:hAnsi="Calibri" w:cs="Times New Roman"/>
        </w:rPr>
      </w:pPr>
      <w:r>
        <w:rPr>
          <w:rFonts w:ascii="Calibri" w:eastAsia="Calibri" w:hAnsi="Calibri" w:cs="Times New Roman"/>
        </w:rPr>
        <w:t>The XML document that gets translated</w:t>
      </w:r>
    </w:p>
    <w:p w:rsidR="00442ADA" w:rsidRDefault="0088548D" w:rsidP="00442ADA">
      <w:pPr>
        <w:widowControl w:val="0"/>
        <w:numPr>
          <w:ilvl w:val="0"/>
          <w:numId w:val="16"/>
        </w:numPr>
        <w:tabs>
          <w:tab w:val="left" w:pos="720"/>
        </w:tabs>
        <w:suppressAutoHyphens/>
        <w:spacing w:after="0" w:line="240" w:lineRule="auto"/>
        <w:rPr>
          <w:rFonts w:ascii="Calibri" w:eastAsia="Calibri" w:hAnsi="Calibri" w:cs="Times New Roman"/>
        </w:rPr>
      </w:pPr>
      <w:r>
        <w:rPr>
          <w:rFonts w:ascii="Calibri" w:eastAsia="Calibri" w:hAnsi="Calibri" w:cs="Times New Roman"/>
        </w:rPr>
        <w:t xml:space="preserve">Any and all </w:t>
      </w:r>
      <w:r w:rsidR="00442ADA">
        <w:rPr>
          <w:rFonts w:ascii="Calibri" w:eastAsia="Calibri" w:hAnsi="Calibri" w:cs="Times New Roman"/>
        </w:rPr>
        <w:t>supporting CSS files a</w:t>
      </w:r>
      <w:r w:rsidR="00777B02">
        <w:rPr>
          <w:rFonts w:ascii="Calibri" w:eastAsia="Calibri" w:hAnsi="Calibri" w:cs="Times New Roman"/>
        </w:rPr>
        <w:t>nd</w:t>
      </w:r>
      <w:r w:rsidR="00442ADA">
        <w:rPr>
          <w:rFonts w:ascii="Calibri" w:eastAsia="Calibri" w:hAnsi="Calibri" w:cs="Times New Roman"/>
        </w:rPr>
        <w:t xml:space="preserve"> images</w:t>
      </w:r>
    </w:p>
    <w:p w:rsidR="00D504CE" w:rsidRDefault="00D504CE" w:rsidP="0063511C">
      <w:pPr>
        <w:pStyle w:val="Heading1"/>
      </w:pPr>
      <w:r>
        <w:t>Hints</w:t>
      </w:r>
    </w:p>
    <w:p w:rsidR="00442ADA" w:rsidRDefault="00442ADA" w:rsidP="00442ADA">
      <w:pPr>
        <w:widowControl w:val="0"/>
        <w:numPr>
          <w:ilvl w:val="0"/>
          <w:numId w:val="17"/>
        </w:numPr>
        <w:tabs>
          <w:tab w:val="left" w:pos="720"/>
        </w:tabs>
        <w:suppressAutoHyphens/>
        <w:spacing w:after="0" w:line="240" w:lineRule="auto"/>
        <w:rPr>
          <w:rFonts w:ascii="Calibri" w:eastAsia="Calibri" w:hAnsi="Calibri" w:cs="Times New Roman"/>
        </w:rPr>
      </w:pPr>
      <w:r>
        <w:rPr>
          <w:rFonts w:ascii="Calibri" w:eastAsia="Calibri" w:hAnsi="Calibri" w:cs="Times New Roman"/>
        </w:rPr>
        <w:t>Refer to the web sites found at the back of slides for the week</w:t>
      </w:r>
    </w:p>
    <w:p w:rsidR="00442ADA" w:rsidRDefault="00442ADA" w:rsidP="00442ADA">
      <w:pPr>
        <w:widowControl w:val="0"/>
        <w:numPr>
          <w:ilvl w:val="0"/>
          <w:numId w:val="17"/>
        </w:numPr>
        <w:tabs>
          <w:tab w:val="left" w:pos="720"/>
        </w:tabs>
        <w:suppressAutoHyphens/>
        <w:spacing w:after="0" w:line="240" w:lineRule="auto"/>
        <w:rPr>
          <w:rFonts w:ascii="Calibri" w:eastAsia="Calibri" w:hAnsi="Calibri" w:cs="Times New Roman"/>
        </w:rPr>
      </w:pPr>
      <w:r>
        <w:rPr>
          <w:rFonts w:ascii="Calibri" w:eastAsia="Calibri" w:hAnsi="Calibri" w:cs="Times New Roman"/>
        </w:rPr>
        <w:t>Use the documents that are posted on share out. Many of them demonstrate very similar (or even the same) examples as what you are being ask to do for this assignment</w:t>
      </w:r>
    </w:p>
    <w:p w:rsidR="00442ADA" w:rsidRDefault="00442ADA" w:rsidP="00442ADA">
      <w:pPr>
        <w:widowControl w:val="0"/>
        <w:numPr>
          <w:ilvl w:val="0"/>
          <w:numId w:val="17"/>
        </w:numPr>
        <w:tabs>
          <w:tab w:val="left" w:pos="720"/>
        </w:tabs>
        <w:suppressAutoHyphens/>
        <w:spacing w:after="0" w:line="240" w:lineRule="auto"/>
        <w:rPr>
          <w:rFonts w:ascii="Calibri" w:eastAsia="Calibri" w:hAnsi="Calibri" w:cs="Times New Roman"/>
        </w:rPr>
      </w:pPr>
      <w:r>
        <w:rPr>
          <w:rFonts w:ascii="Calibri" w:eastAsia="Calibri" w:hAnsi="Calibri" w:cs="Times New Roman"/>
        </w:rPr>
        <w:t>refer to the PDF documents on share out – they contain many of the functions, axes, and elements that are commonly used</w:t>
      </w:r>
    </w:p>
    <w:p w:rsidR="00442ADA" w:rsidRDefault="00442ADA" w:rsidP="00442ADA">
      <w:pPr>
        <w:widowControl w:val="0"/>
        <w:numPr>
          <w:ilvl w:val="0"/>
          <w:numId w:val="17"/>
        </w:numPr>
        <w:tabs>
          <w:tab w:val="left" w:pos="720"/>
        </w:tabs>
        <w:suppressAutoHyphens/>
        <w:spacing w:after="0" w:line="240" w:lineRule="auto"/>
        <w:rPr>
          <w:rFonts w:ascii="Calibri" w:eastAsia="Calibri" w:hAnsi="Calibri" w:cs="Times New Roman"/>
        </w:rPr>
      </w:pPr>
      <w:r>
        <w:rPr>
          <w:rFonts w:ascii="Calibri" w:eastAsia="Calibri" w:hAnsi="Calibri" w:cs="Times New Roman"/>
        </w:rPr>
        <w:t>You can perform browser based (client based) transforms for this (your web browser should do this for you (try both Internet Explorer and Firefox)</w:t>
      </w:r>
    </w:p>
    <w:p w:rsidR="00D504CE" w:rsidRDefault="00D504CE" w:rsidP="00EF6EB7">
      <w:pPr>
        <w:pStyle w:val="Heading1"/>
      </w:pPr>
      <w:r>
        <w:t>Submission</w:t>
      </w:r>
    </w:p>
    <w:p w:rsidR="00D504CE" w:rsidRDefault="00D504CE" w:rsidP="00E26879">
      <w:pPr>
        <w:pStyle w:val="NoSpacing"/>
      </w:pPr>
      <w:r>
        <w:t>You will work individually for this assignment.</w:t>
      </w:r>
    </w:p>
    <w:p w:rsidR="00E26879" w:rsidRDefault="00E26879" w:rsidP="00E26879">
      <w:pPr>
        <w:pStyle w:val="NoSpacing"/>
      </w:pPr>
    </w:p>
    <w:p w:rsidR="00E26879" w:rsidRDefault="00E26879" w:rsidP="00E26879">
      <w:pPr>
        <w:pStyle w:val="NoSpacing"/>
        <w:rPr>
          <w:b/>
          <w:bCs/>
        </w:rPr>
      </w:pPr>
      <w:r w:rsidRPr="00E26879">
        <w:t xml:space="preserve">Your submission will be one zip file </w:t>
      </w:r>
      <w:r>
        <w:t>containing one</w:t>
      </w:r>
      <w:r w:rsidRPr="00E26879">
        <w:t xml:space="preserve"> </w:t>
      </w:r>
      <w:r>
        <w:t>(</w:t>
      </w:r>
      <w:r w:rsidRPr="00E26879">
        <w:t>1</w:t>
      </w:r>
      <w:r>
        <w:t>)</w:t>
      </w:r>
      <w:r w:rsidRPr="00E26879">
        <w:t xml:space="preserve"> </w:t>
      </w:r>
      <w:r w:rsidR="00DD11D2">
        <w:t>XSL</w:t>
      </w:r>
      <w:r w:rsidRPr="00E26879">
        <w:t xml:space="preserve"> file with the extension being “.</w:t>
      </w:r>
      <w:r w:rsidR="00DD11D2">
        <w:t>xsl</w:t>
      </w:r>
      <w:r w:rsidRPr="00E26879">
        <w:t xml:space="preserve">” and </w:t>
      </w:r>
      <w:r w:rsidR="00442ADA">
        <w:t xml:space="preserve">any </w:t>
      </w:r>
      <w:r w:rsidRPr="00E26879">
        <w:t>CSS file</w:t>
      </w:r>
      <w:r w:rsidR="00442ADA">
        <w:t>s (</w:t>
      </w:r>
      <w:r w:rsidRPr="00E26879">
        <w:t>with the extension “.css”</w:t>
      </w:r>
      <w:r w:rsidR="00442ADA">
        <w:t>)</w:t>
      </w:r>
      <w:r w:rsidR="00DD11D2">
        <w:t>and image files</w:t>
      </w:r>
      <w:r w:rsidR="00442ADA">
        <w:t xml:space="preserve"> that you need. </w:t>
      </w:r>
      <w:r w:rsidR="00442ADA" w:rsidRPr="00442ADA">
        <w:rPr>
          <w:b/>
        </w:rPr>
        <w:t>You will also include the images that are required to be viewed with your solution</w:t>
      </w:r>
      <w:r w:rsidRPr="00E26879">
        <w:t>. The naming convention will be lastname-fir</w:t>
      </w:r>
      <w:r w:rsidR="00442ADA">
        <w:t>stname-assign6</w:t>
      </w:r>
      <w:r w:rsidRPr="00E26879">
        <w:t>.</w:t>
      </w:r>
      <w:r w:rsidR="004A5BC5">
        <w:t>xsl</w:t>
      </w:r>
      <w:r>
        <w:t xml:space="preserve"> (e.g. Ferguso</w:t>
      </w:r>
      <w:r w:rsidR="007F3DED">
        <w:t>n-Arron-assign5</w:t>
      </w:r>
      <w:r w:rsidRPr="00E26879">
        <w:t>.</w:t>
      </w:r>
      <w:r w:rsidR="004A5BC5">
        <w:t>xsl</w:t>
      </w:r>
      <w:r w:rsidRPr="00E26879">
        <w:t xml:space="preserve">) and submitted to </w:t>
      </w:r>
      <w:r w:rsidR="00D754E7">
        <w:t>the drop box on D2L</w:t>
      </w:r>
      <w:r w:rsidRPr="00E26879">
        <w:t>.</w:t>
      </w:r>
    </w:p>
    <w:p w:rsidR="00D504CE" w:rsidRDefault="00D504CE" w:rsidP="00D504CE">
      <w:pPr>
        <w:pStyle w:val="Heading1"/>
      </w:pPr>
      <w:r>
        <w:t>Marks</w:t>
      </w:r>
    </w:p>
    <w:p w:rsidR="00D504CE" w:rsidRDefault="00D504CE" w:rsidP="00D504CE">
      <w:pPr>
        <w:pStyle w:val="NoSpacing"/>
      </w:pPr>
      <w:r>
        <w:t>The assignment is worth 10 marks in total.</w:t>
      </w:r>
    </w:p>
    <w:p w:rsidR="00442ADA" w:rsidRDefault="00442ADA" w:rsidP="00442ADA">
      <w:pPr>
        <w:widowControl w:val="0"/>
        <w:numPr>
          <w:ilvl w:val="0"/>
          <w:numId w:val="18"/>
        </w:numPr>
        <w:tabs>
          <w:tab w:val="left" w:pos="720"/>
        </w:tabs>
        <w:suppressAutoHyphens/>
        <w:spacing w:after="0" w:line="240" w:lineRule="auto"/>
        <w:rPr>
          <w:rFonts w:ascii="Calibri" w:eastAsia="Calibri" w:hAnsi="Calibri" w:cs="Times New Roman"/>
        </w:rPr>
      </w:pPr>
      <w:r>
        <w:rPr>
          <w:rFonts w:ascii="Calibri" w:eastAsia="Calibri" w:hAnsi="Calibri" w:cs="Times New Roman"/>
        </w:rPr>
        <w:t xml:space="preserve">2 marks – successfully linking within your output page (using the </w:t>
      </w:r>
      <w:r>
        <w:rPr>
          <w:rFonts w:ascii="Courier New" w:eastAsia="Calibri" w:hAnsi="Courier New" w:cs="Times New Roman"/>
        </w:rPr>
        <w:t>generate-id()</w:t>
      </w:r>
      <w:r>
        <w:rPr>
          <w:rFonts w:ascii="Calibri" w:eastAsia="Calibri" w:hAnsi="Calibri" w:cs="Times New Roman"/>
        </w:rPr>
        <w:t xml:space="preserve"> function)</w:t>
      </w:r>
    </w:p>
    <w:p w:rsidR="00442ADA" w:rsidRDefault="00442ADA" w:rsidP="00442ADA">
      <w:pPr>
        <w:widowControl w:val="0"/>
        <w:numPr>
          <w:ilvl w:val="0"/>
          <w:numId w:val="18"/>
        </w:numPr>
        <w:tabs>
          <w:tab w:val="left" w:pos="720"/>
        </w:tabs>
        <w:suppressAutoHyphens/>
        <w:spacing w:after="0" w:line="240" w:lineRule="auto"/>
        <w:rPr>
          <w:rFonts w:ascii="Calibri" w:eastAsia="Calibri" w:hAnsi="Calibri" w:cs="Times New Roman"/>
        </w:rPr>
      </w:pPr>
      <w:r>
        <w:rPr>
          <w:rFonts w:ascii="Calibri" w:eastAsia="Calibri" w:hAnsi="Calibri" w:cs="Times New Roman"/>
        </w:rPr>
        <w:t>2 marks – successfully transforming to XHTML strict</w:t>
      </w:r>
      <w:r w:rsidR="002F468B">
        <w:rPr>
          <w:rFonts w:ascii="Calibri" w:eastAsia="Calibri" w:hAnsi="Calibri" w:cs="Times New Roman"/>
        </w:rPr>
        <w:t xml:space="preserve"> or XHTML transitional</w:t>
      </w:r>
    </w:p>
    <w:p w:rsidR="00442ADA" w:rsidRDefault="00442ADA" w:rsidP="00442ADA">
      <w:pPr>
        <w:widowControl w:val="0"/>
        <w:numPr>
          <w:ilvl w:val="0"/>
          <w:numId w:val="18"/>
        </w:numPr>
        <w:tabs>
          <w:tab w:val="left" w:pos="720"/>
        </w:tabs>
        <w:suppressAutoHyphens/>
        <w:spacing w:after="0" w:line="240" w:lineRule="auto"/>
        <w:rPr>
          <w:rFonts w:ascii="Calibri" w:eastAsia="Calibri" w:hAnsi="Calibri" w:cs="Times New Roman"/>
        </w:rPr>
      </w:pPr>
      <w:r>
        <w:rPr>
          <w:rFonts w:ascii="Calibri" w:eastAsia="Calibri" w:hAnsi="Calibri" w:cs="Times New Roman"/>
        </w:rPr>
        <w:t>6 mark – For adhering to the requirements given in this assignment</w:t>
      </w:r>
    </w:p>
    <w:p w:rsidR="006229B7" w:rsidRPr="00D504CE" w:rsidRDefault="009B6437" w:rsidP="00D504CE"/>
    <w:sectPr w:rsidR="006229B7" w:rsidRPr="00D504CE" w:rsidSect="00851B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437" w:rsidRDefault="009B6437" w:rsidP="00C76B01">
      <w:pPr>
        <w:spacing w:after="0" w:line="240" w:lineRule="auto"/>
      </w:pPr>
      <w:r>
        <w:separator/>
      </w:r>
    </w:p>
  </w:endnote>
  <w:endnote w:type="continuationSeparator" w:id="0">
    <w:p w:rsidR="009B6437" w:rsidRDefault="009B6437" w:rsidP="00C76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F23" w:rsidRDefault="00797F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71C" w:rsidRDefault="00446454">
    <w:pPr>
      <w:pStyle w:val="Footer"/>
    </w:pPr>
    <w:r>
      <w:ptab w:relativeTo="margin" w:alignment="right" w:leader="none"/>
    </w:r>
    <w:r>
      <w:t xml:space="preserve">Page </w:t>
    </w:r>
    <w:r w:rsidR="00E86FE6">
      <w:fldChar w:fldCharType="begin"/>
    </w:r>
    <w:r>
      <w:instrText xml:space="preserve"> PAGE   \* MERGEFORMAT </w:instrText>
    </w:r>
    <w:r w:rsidR="00E86FE6">
      <w:fldChar w:fldCharType="separate"/>
    </w:r>
    <w:r w:rsidR="00797F23">
      <w:rPr>
        <w:noProof/>
      </w:rPr>
      <w:t>1</w:t>
    </w:r>
    <w:r w:rsidR="00E86FE6">
      <w:fldChar w:fldCharType="end"/>
    </w:r>
    <w:r>
      <w:t xml:space="preserve"> of </w:t>
    </w:r>
    <w:fldSimple w:instr=" NUMPAGES   \* MERGEFORMAT ">
      <w:r w:rsidR="00797F23">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F23" w:rsidRDefault="00797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437" w:rsidRDefault="009B6437" w:rsidP="00C76B01">
      <w:pPr>
        <w:spacing w:after="0" w:line="240" w:lineRule="auto"/>
      </w:pPr>
      <w:r>
        <w:separator/>
      </w:r>
    </w:p>
  </w:footnote>
  <w:footnote w:type="continuationSeparator" w:id="0">
    <w:p w:rsidR="009B6437" w:rsidRDefault="009B6437" w:rsidP="00C76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F23" w:rsidRDefault="00797F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71C" w:rsidRPr="001C12EE" w:rsidRDefault="00446454">
    <w:pPr>
      <w:pStyle w:val="Header"/>
      <w:rPr>
        <w:b/>
      </w:rPr>
    </w:pPr>
    <w:r w:rsidRPr="001C12EE">
      <w:rPr>
        <w:b/>
      </w:rPr>
      <w:t>Assignment</w:t>
    </w:r>
    <w:r w:rsidR="00D02295">
      <w:rPr>
        <w:b/>
      </w:rPr>
      <w:t xml:space="preserve"> </w:t>
    </w:r>
    <w:r w:rsidR="00211E6A">
      <w:rPr>
        <w:b/>
      </w:rPr>
      <w:t>3</w:t>
    </w:r>
    <w:r w:rsidR="004A5BC5">
      <w:rPr>
        <w:b/>
      </w:rPr>
      <w:tab/>
    </w:r>
    <w:r w:rsidR="004A5BC5">
      <w:rPr>
        <w:b/>
      </w:rPr>
      <w:tab/>
    </w:r>
    <w:r w:rsidR="00797F23">
      <w:rPr>
        <w:b/>
      </w:rPr>
      <w:t>Winter</w:t>
    </w:r>
    <w:bookmarkStart w:id="0" w:name="_GoBack"/>
    <w:bookmarkEnd w:id="0"/>
    <w:r w:rsidR="00797F23">
      <w:rPr>
        <w:b/>
      </w:rPr>
      <w:t>/2015</w:t>
    </w:r>
  </w:p>
  <w:p w:rsidR="00DD571C" w:rsidRPr="001C12EE" w:rsidRDefault="009B6437">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F23" w:rsidRDefault="00797F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93822B1"/>
    <w:multiLevelType w:val="hybridMultilevel"/>
    <w:tmpl w:val="2D2C5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86CA5"/>
    <w:multiLevelType w:val="hybridMultilevel"/>
    <w:tmpl w:val="9FD8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B05992"/>
    <w:multiLevelType w:val="hybridMultilevel"/>
    <w:tmpl w:val="7DE4028C"/>
    <w:lvl w:ilvl="0" w:tplc="03A2B79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649714F"/>
    <w:multiLevelType w:val="hybridMultilevel"/>
    <w:tmpl w:val="55C8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683747"/>
    <w:multiLevelType w:val="hybridMultilevel"/>
    <w:tmpl w:val="CF72F7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6A64BEF"/>
    <w:multiLevelType w:val="hybridMultilevel"/>
    <w:tmpl w:val="AA9227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17274D5"/>
    <w:multiLevelType w:val="hybridMultilevel"/>
    <w:tmpl w:val="D8D62E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6461D53"/>
    <w:multiLevelType w:val="hybridMultilevel"/>
    <w:tmpl w:val="62D4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B700B"/>
    <w:multiLevelType w:val="hybridMultilevel"/>
    <w:tmpl w:val="5276F6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1173144"/>
    <w:multiLevelType w:val="hybridMultilevel"/>
    <w:tmpl w:val="19F07C68"/>
    <w:lvl w:ilvl="0" w:tplc="10667BC0">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17956CE"/>
    <w:multiLevelType w:val="hybridMultilevel"/>
    <w:tmpl w:val="C2445728"/>
    <w:lvl w:ilvl="0" w:tplc="10667BC0">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5864B67"/>
    <w:multiLevelType w:val="hybridMultilevel"/>
    <w:tmpl w:val="C68C6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E46982"/>
    <w:multiLevelType w:val="hybridMultilevel"/>
    <w:tmpl w:val="E2FC9E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1D2508E"/>
    <w:multiLevelType w:val="hybridMultilevel"/>
    <w:tmpl w:val="2CB208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6"/>
  </w:num>
  <w:num w:numId="4">
    <w:abstractNumId w:val="14"/>
  </w:num>
  <w:num w:numId="5">
    <w:abstractNumId w:val="16"/>
  </w:num>
  <w:num w:numId="6">
    <w:abstractNumId w:val="8"/>
  </w:num>
  <w:num w:numId="7">
    <w:abstractNumId w:val="12"/>
  </w:num>
  <w:num w:numId="8">
    <w:abstractNumId w:val="9"/>
  </w:num>
  <w:num w:numId="9">
    <w:abstractNumId w:val="17"/>
  </w:num>
  <w:num w:numId="10">
    <w:abstractNumId w:val="15"/>
  </w:num>
  <w:num w:numId="11">
    <w:abstractNumId w:val="11"/>
  </w:num>
  <w:num w:numId="12">
    <w:abstractNumId w:val="7"/>
  </w:num>
  <w:num w:numId="13">
    <w:abstractNumId w:val="4"/>
  </w:num>
  <w:num w:numId="14">
    <w:abstractNumId w:val="5"/>
  </w:num>
  <w:num w:numId="15">
    <w:abstractNumId w:val="2"/>
  </w:num>
  <w:num w:numId="16">
    <w:abstractNumId w:val="3"/>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504CE"/>
    <w:rsid w:val="00077C54"/>
    <w:rsid w:val="00084A0F"/>
    <w:rsid w:val="00087058"/>
    <w:rsid w:val="000B0148"/>
    <w:rsid w:val="000B6AEC"/>
    <w:rsid w:val="00125F1F"/>
    <w:rsid w:val="00211E6A"/>
    <w:rsid w:val="00224890"/>
    <w:rsid w:val="00225CA8"/>
    <w:rsid w:val="002540EF"/>
    <w:rsid w:val="00274ED3"/>
    <w:rsid w:val="002F468B"/>
    <w:rsid w:val="00304100"/>
    <w:rsid w:val="00323B0C"/>
    <w:rsid w:val="003F5807"/>
    <w:rsid w:val="00442ADA"/>
    <w:rsid w:val="00446454"/>
    <w:rsid w:val="00495BE4"/>
    <w:rsid w:val="004A5BC5"/>
    <w:rsid w:val="005E0194"/>
    <w:rsid w:val="005E3355"/>
    <w:rsid w:val="00625E72"/>
    <w:rsid w:val="0063511C"/>
    <w:rsid w:val="00703897"/>
    <w:rsid w:val="00777B02"/>
    <w:rsid w:val="00797F23"/>
    <w:rsid w:val="007B6F47"/>
    <w:rsid w:val="007F0276"/>
    <w:rsid w:val="007F3DED"/>
    <w:rsid w:val="00831DEE"/>
    <w:rsid w:val="00835468"/>
    <w:rsid w:val="0088548D"/>
    <w:rsid w:val="008A2064"/>
    <w:rsid w:val="009703A9"/>
    <w:rsid w:val="009B2672"/>
    <w:rsid w:val="009B6437"/>
    <w:rsid w:val="009F16D5"/>
    <w:rsid w:val="00A61E43"/>
    <w:rsid w:val="00AD28F0"/>
    <w:rsid w:val="00AF2D4E"/>
    <w:rsid w:val="00BF27E0"/>
    <w:rsid w:val="00C135EE"/>
    <w:rsid w:val="00C13A71"/>
    <w:rsid w:val="00C41D75"/>
    <w:rsid w:val="00C76B01"/>
    <w:rsid w:val="00CB3356"/>
    <w:rsid w:val="00CC21DA"/>
    <w:rsid w:val="00D02295"/>
    <w:rsid w:val="00D22D6A"/>
    <w:rsid w:val="00D504CE"/>
    <w:rsid w:val="00D574D3"/>
    <w:rsid w:val="00D754E7"/>
    <w:rsid w:val="00D76837"/>
    <w:rsid w:val="00DD11D2"/>
    <w:rsid w:val="00E26879"/>
    <w:rsid w:val="00E86FE6"/>
    <w:rsid w:val="00EC1173"/>
    <w:rsid w:val="00EF6EB7"/>
    <w:rsid w:val="00F33C98"/>
    <w:rsid w:val="00F91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FEED33-09ED-4DCC-A5A5-D542CC68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4CE"/>
  </w:style>
  <w:style w:type="paragraph" w:styleId="Heading1">
    <w:name w:val="heading 1"/>
    <w:basedOn w:val="Normal"/>
    <w:next w:val="Normal"/>
    <w:link w:val="Heading1Char"/>
    <w:uiPriority w:val="9"/>
    <w:qFormat/>
    <w:rsid w:val="00D50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4CE"/>
    <w:pPr>
      <w:ind w:left="720"/>
      <w:contextualSpacing/>
    </w:pPr>
  </w:style>
  <w:style w:type="character" w:customStyle="1" w:styleId="Heading1Char">
    <w:name w:val="Heading 1 Char"/>
    <w:basedOn w:val="DefaultParagraphFont"/>
    <w:link w:val="Heading1"/>
    <w:uiPriority w:val="9"/>
    <w:rsid w:val="00D504C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504CE"/>
    <w:pPr>
      <w:spacing w:after="0" w:line="240" w:lineRule="auto"/>
    </w:pPr>
  </w:style>
  <w:style w:type="paragraph" w:styleId="Header">
    <w:name w:val="header"/>
    <w:basedOn w:val="Normal"/>
    <w:link w:val="HeaderChar"/>
    <w:uiPriority w:val="99"/>
    <w:unhideWhenUsed/>
    <w:rsid w:val="00D50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4CE"/>
  </w:style>
  <w:style w:type="paragraph" w:styleId="Footer">
    <w:name w:val="footer"/>
    <w:basedOn w:val="Normal"/>
    <w:link w:val="FooterChar"/>
    <w:uiPriority w:val="99"/>
    <w:unhideWhenUsed/>
    <w:rsid w:val="00D50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4CE"/>
  </w:style>
  <w:style w:type="character" w:styleId="Hyperlink">
    <w:name w:val="Hyperlink"/>
    <w:basedOn w:val="DefaultParagraphFont"/>
    <w:uiPriority w:val="99"/>
    <w:unhideWhenUsed/>
    <w:rsid w:val="003041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4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arron</dc:creator>
  <cp:lastModifiedBy>Arron Ferguson</cp:lastModifiedBy>
  <cp:revision>34</cp:revision>
  <cp:lastPrinted>2014-05-07T01:26:00Z</cp:lastPrinted>
  <dcterms:created xsi:type="dcterms:W3CDTF">2010-06-08T00:34:00Z</dcterms:created>
  <dcterms:modified xsi:type="dcterms:W3CDTF">2015-02-11T01:49:00Z</dcterms:modified>
</cp:coreProperties>
</file>